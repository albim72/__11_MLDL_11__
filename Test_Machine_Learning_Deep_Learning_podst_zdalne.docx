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740C80A" w14:textId="0C33365A" w:rsidR="002F000A" w:rsidRPr="00873D1B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873D1B">
              <w:rPr>
                <w:b/>
                <w:i/>
                <w:noProof/>
                <w:snapToGrid w:val="0"/>
                <w:sz w:val="32"/>
              </w:rPr>
              <w:t>Wstęp do Machine Learning i Deep Learning</w:t>
            </w:r>
            <w:r w:rsidR="00FB6BA6">
              <w:rPr>
                <w:b/>
                <w:i/>
                <w:noProof/>
                <w:snapToGrid w:val="0"/>
                <w:sz w:val="32"/>
              </w:rPr>
              <w:t xml:space="preserve">. </w:t>
            </w:r>
            <w:r w:rsidRPr="00873D1B">
              <w:rPr>
                <w:b/>
                <w:i/>
                <w:noProof/>
                <w:snapToGrid w:val="0"/>
                <w:sz w:val="32"/>
              </w:rPr>
              <w:t>Implementacja w języku Python</w:t>
            </w: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24D69AB6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6317A8">
              <w:rPr>
                <w:b/>
                <w:i/>
                <w:snapToGrid w:val="0"/>
              </w:rPr>
              <w:t>12.11</w:t>
            </w:r>
            <w:r w:rsidR="00FB6BA6">
              <w:rPr>
                <w:b/>
                <w:i/>
                <w:snapToGrid w:val="0"/>
              </w:rPr>
              <w:t xml:space="preserve">.2024 </w:t>
            </w:r>
            <w:r w:rsidR="0027553C">
              <w:rPr>
                <w:b/>
                <w:i/>
                <w:snapToGrid w:val="0"/>
              </w:rPr>
              <w:t xml:space="preserve"> – </w:t>
            </w:r>
            <w:r w:rsidR="006317A8">
              <w:rPr>
                <w:b/>
                <w:i/>
                <w:snapToGrid w:val="0"/>
              </w:rPr>
              <w:t>15.11</w:t>
            </w:r>
            <w:r w:rsidR="00FB6BA6">
              <w:rPr>
                <w:b/>
                <w:i/>
                <w:snapToGrid w:val="0"/>
              </w:rPr>
              <w:t>.2024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7B6D810D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FB6BA6">
              <w:rPr>
                <w:b/>
                <w:i/>
                <w:snapToGrid w:val="0"/>
              </w:rPr>
              <w:t>24</w:t>
            </w:r>
            <w:r w:rsidR="00F532B2">
              <w:rPr>
                <w:b/>
                <w:i/>
                <w:snapToGrid w:val="0"/>
              </w:rPr>
              <w:t>1</w:t>
            </w:r>
            <w:r w:rsidR="006317A8">
              <w:rPr>
                <w:b/>
                <w:i/>
                <w:snapToGrid w:val="0"/>
              </w:rPr>
              <w:t>112</w:t>
            </w:r>
            <w:r w:rsidRPr="00873D1B">
              <w:rPr>
                <w:b/>
                <w:i/>
                <w:snapToGrid w:val="0"/>
              </w:rPr>
              <w:t>_2551500</w:t>
            </w:r>
            <w:r w:rsidR="00FB6BA6">
              <w:rPr>
                <w:b/>
                <w:i/>
                <w:snapToGrid w:val="0"/>
              </w:rPr>
              <w:t>PYT_</w:t>
            </w:r>
            <w:r w:rsidRPr="00873D1B">
              <w:rPr>
                <w:b/>
                <w:i/>
                <w:snapToGrid w:val="0"/>
              </w:rPr>
              <w:t>140408A</w:t>
            </w:r>
            <w:r w:rsidR="00FB6BA6">
              <w:rPr>
                <w:b/>
                <w:i/>
                <w:snapToGrid w:val="0"/>
              </w:rPr>
              <w:t>K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>Konstruktor w Pythonie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__cls__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__init__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Random Forest</w:t>
      </w:r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3E7FA1" w:rsidRPr="00873D1B">
        <w:rPr>
          <w:b/>
          <w:bCs/>
        </w:rPr>
        <w:t>Podstawowymi strukturami w Pandas są</w:t>
      </w:r>
      <w:r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AABF7F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7) </w:t>
      </w:r>
      <w:r w:rsidR="003E7FA1" w:rsidRPr="00873D1B">
        <w:rPr>
          <w:b/>
          <w:bCs/>
        </w:rPr>
        <w:t>Najlepszym wyborem do przetwarzania obrazów są:</w:t>
      </w:r>
    </w:p>
    <w:p w14:paraId="1981121A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sieci bayesowskie</w:t>
      </w:r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1EDB22D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3E7FA1" w:rsidRPr="00873D1B">
        <w:t>konwolucyjne sieci neuronowe</w:t>
      </w:r>
    </w:p>
    <w:p w14:paraId="263C2A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rekurencyjne sieci neuronowe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>Do redukcji liczby zmiennych opisujących zjawiska, jak rownież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>tworzenie sterowników samoprogramowalnych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7417D9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04BEF" w14:textId="77777777" w:rsidR="0055731E" w:rsidRDefault="0055731E">
      <w:r>
        <w:separator/>
      </w:r>
    </w:p>
  </w:endnote>
  <w:endnote w:type="continuationSeparator" w:id="0">
    <w:p w14:paraId="3F6A15DD" w14:textId="77777777" w:rsidR="0055731E" w:rsidRDefault="00557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6DA72" w14:textId="77777777" w:rsidR="0055731E" w:rsidRDefault="0055731E">
      <w:r>
        <w:separator/>
      </w:r>
    </w:p>
  </w:footnote>
  <w:footnote w:type="continuationSeparator" w:id="0">
    <w:p w14:paraId="6C9A1F6C" w14:textId="77777777" w:rsidR="0055731E" w:rsidRDefault="00557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6E1D"/>
    <w:rsid w:val="00174471"/>
    <w:rsid w:val="00177898"/>
    <w:rsid w:val="001D4A39"/>
    <w:rsid w:val="001D6649"/>
    <w:rsid w:val="002052E7"/>
    <w:rsid w:val="00213DCF"/>
    <w:rsid w:val="00231E7F"/>
    <w:rsid w:val="0025098A"/>
    <w:rsid w:val="0026195B"/>
    <w:rsid w:val="002655B4"/>
    <w:rsid w:val="0027553C"/>
    <w:rsid w:val="002777B6"/>
    <w:rsid w:val="00284A57"/>
    <w:rsid w:val="002A5AB2"/>
    <w:rsid w:val="002E2A1E"/>
    <w:rsid w:val="002E68BB"/>
    <w:rsid w:val="002F000A"/>
    <w:rsid w:val="002F61BD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E591F"/>
    <w:rsid w:val="004F01AD"/>
    <w:rsid w:val="0051513F"/>
    <w:rsid w:val="00516771"/>
    <w:rsid w:val="00522079"/>
    <w:rsid w:val="0053770D"/>
    <w:rsid w:val="00540510"/>
    <w:rsid w:val="0055731E"/>
    <w:rsid w:val="00565867"/>
    <w:rsid w:val="005A573E"/>
    <w:rsid w:val="005F5521"/>
    <w:rsid w:val="00624A70"/>
    <w:rsid w:val="006317A8"/>
    <w:rsid w:val="006A673D"/>
    <w:rsid w:val="0070580E"/>
    <w:rsid w:val="007149A9"/>
    <w:rsid w:val="00722ED0"/>
    <w:rsid w:val="00731BF3"/>
    <w:rsid w:val="0074034D"/>
    <w:rsid w:val="007417D9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73D1B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D2DD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031C"/>
    <w:rsid w:val="00D53F74"/>
    <w:rsid w:val="00D73B2F"/>
    <w:rsid w:val="00DA68C2"/>
    <w:rsid w:val="00DA6B0B"/>
    <w:rsid w:val="00DB697F"/>
    <w:rsid w:val="00DC4AA4"/>
    <w:rsid w:val="00DC7AE4"/>
    <w:rsid w:val="00DF5836"/>
    <w:rsid w:val="00E05BFD"/>
    <w:rsid w:val="00E07762"/>
    <w:rsid w:val="00E2705A"/>
    <w:rsid w:val="00E52901"/>
    <w:rsid w:val="00E904CA"/>
    <w:rsid w:val="00EB3505"/>
    <w:rsid w:val="00EC2D6F"/>
    <w:rsid w:val="00EF7C07"/>
    <w:rsid w:val="00F00705"/>
    <w:rsid w:val="00F20A00"/>
    <w:rsid w:val="00F532B2"/>
    <w:rsid w:val="00F628E6"/>
    <w:rsid w:val="00F64329"/>
    <w:rsid w:val="00F70FCD"/>
    <w:rsid w:val="00F84C9C"/>
    <w:rsid w:val="00F93FE4"/>
    <w:rsid w:val="00FA6828"/>
    <w:rsid w:val="00FA7760"/>
    <w:rsid w:val="00FB6BA6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1707F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1707F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2A6CBC"/>
    <w:rsid w:val="002F61BD"/>
    <w:rsid w:val="00326DFE"/>
    <w:rsid w:val="0037437B"/>
    <w:rsid w:val="004146AA"/>
    <w:rsid w:val="00425DB5"/>
    <w:rsid w:val="00551546"/>
    <w:rsid w:val="0059405B"/>
    <w:rsid w:val="005B05E9"/>
    <w:rsid w:val="00661C2D"/>
    <w:rsid w:val="006664C0"/>
    <w:rsid w:val="007B0ED8"/>
    <w:rsid w:val="008A55C2"/>
    <w:rsid w:val="009303DC"/>
    <w:rsid w:val="00930C73"/>
    <w:rsid w:val="009A0E5B"/>
    <w:rsid w:val="009C553C"/>
    <w:rsid w:val="00A242F1"/>
    <w:rsid w:val="00A7595A"/>
    <w:rsid w:val="00B719D6"/>
    <w:rsid w:val="00BA014D"/>
    <w:rsid w:val="00BF20B2"/>
    <w:rsid w:val="00CA1064"/>
    <w:rsid w:val="00D16F6A"/>
    <w:rsid w:val="00D36269"/>
    <w:rsid w:val="00E52901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13</cp:revision>
  <cp:lastPrinted>2009-12-03T13:50:00Z</cp:lastPrinted>
  <dcterms:created xsi:type="dcterms:W3CDTF">2021-12-30T14:52:00Z</dcterms:created>
  <dcterms:modified xsi:type="dcterms:W3CDTF">2024-10-25T08:17:00Z</dcterms:modified>
</cp:coreProperties>
</file>